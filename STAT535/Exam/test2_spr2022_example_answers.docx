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CFF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Problem 1:</w:t>
      </w:r>
    </w:p>
    <w:p w14:paraId="46B99D7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9DB495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Y.values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&lt;-c(975.51,1734.02,2177.37,2965.93,1250.45,2821.97,0.00,2322.25,0.00,</w:t>
      </w:r>
    </w:p>
    <w:p w14:paraId="4C9A017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972.20,4352.78,2546.13,2186.04,0.00,869.86,1281.62,3557.40,1234.57,741.99)</w:t>
      </w:r>
    </w:p>
    <w:p w14:paraId="4B36670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W.values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&lt;-c(1,1,1,1,1,1,0,1,0,1,1,1,1,0,1,1,1,1,1)</w:t>
      </w:r>
    </w:p>
    <w:p w14:paraId="011A5D1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B7313E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data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for the observed 19 individuals</w:t>
      </w:r>
    </w:p>
    <w:p w14:paraId="38CE594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F43191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W.tot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sum(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W.values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)  # count of all "successes"</w:t>
      </w:r>
    </w:p>
    <w:p w14:paraId="2C2722B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46C5EC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7C7D32B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A0F6D5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1(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a,b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,c,d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6CE1D0B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E109B8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distribution of theta|W_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1,...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W_19,W20 is beta(20-W_1-...-W_20+1, W_1+...+W20+1).</w:t>
      </w:r>
    </w:p>
    <w:p w14:paraId="4E2A5F2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distribution of W_20|theta is Bernoulli(1-theta), i.e., Binomial(1,1-theta).</w:t>
      </w:r>
    </w:p>
    <w:p w14:paraId="4A9068D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distribution of Y_20|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theta,W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_20=1 is gamma(shape=4,rate=1/500).</w:t>
      </w:r>
    </w:p>
    <w:p w14:paraId="21125FD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distribution of Y_20|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theta,W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_20=0 is degenerate at 0, i.e., is 0 with probability 1.</w:t>
      </w:r>
    </w:p>
    <w:p w14:paraId="58F27D6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9C11C1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305FE2D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98D4FC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6D3B708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C59751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1(e)</w:t>
      </w:r>
    </w:p>
    <w:p w14:paraId="2EEEB3A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66FBB0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Gibbs sampler below:</w:t>
      </w:r>
    </w:p>
    <w:p w14:paraId="5766EAC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24AFD4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31E3BD8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8EB908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tot.draws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&lt;- 20000 # number of sampled values from each full conditional</w:t>
      </w:r>
    </w:p>
    <w:p w14:paraId="50138D3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91E37F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Initial values for quantities of interest:</w:t>
      </w:r>
    </w:p>
    <w:p w14:paraId="37562AF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Y.20.init &lt;- 2000</w:t>
      </w:r>
    </w:p>
    <w:p w14:paraId="7FBC1C7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W.20.init &lt;- 1</w:t>
      </w:r>
    </w:p>
    <w:p w14:paraId="6E9C613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theta.init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&lt;- 0.5</w:t>
      </w:r>
    </w:p>
    <w:p w14:paraId="004B259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DED25B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Dummy Vectors that will hold values for samples of interest:</w:t>
      </w:r>
    </w:p>
    <w:p w14:paraId="6DCD730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Y.20.vec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Y.20.init, rep(NULL, times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tot.draws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)</w:t>
      </w:r>
    </w:p>
    <w:p w14:paraId="7DC240E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W.20.vec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W.20.init, rep(NULL, times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tot.draws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)</w:t>
      </w:r>
    </w:p>
    <w:p w14:paraId="2040159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theta.vec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theta.init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rep(NULL, times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tot.draws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)</w:t>
      </w:r>
    </w:p>
    <w:p w14:paraId="5589F71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8D8D2A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for (j in 2:(tot.draws+1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) )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{</w:t>
      </w:r>
    </w:p>
    <w:p w14:paraId="2116D57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theta.vec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[j]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n=1, 20 -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W.tot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- W.20.vec[j-1] + 1,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W.tot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+ W.20.vec[j-1] + 1)</w:t>
      </w:r>
    </w:p>
    <w:p w14:paraId="040927C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W.20.vec[j]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rbinom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n=1, size=1, prob=1-theta.vec[j])</w:t>
      </w:r>
    </w:p>
    <w:p w14:paraId="6E47D16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Y.20.vec[j]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ifelse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(test=(W.20.vec[j]==1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),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rgamma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(n=1, shape=4, rate=1/500),0)</w:t>
      </w:r>
    </w:p>
    <w:p w14:paraId="543A8ED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6587210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C0AEF9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Remove initial values:</w:t>
      </w:r>
    </w:p>
    <w:p w14:paraId="1A96833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theta.vec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theta.vec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-1]</w:t>
      </w:r>
    </w:p>
    <w:p w14:paraId="1B33DB0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W.20.vec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W.20.vec[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-1]</w:t>
      </w:r>
    </w:p>
    <w:p w14:paraId="2F654D9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C5D80D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first 2000 sampled values as "burn-in":</w:t>
      </w:r>
    </w:p>
    <w:p w14:paraId="0A25087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9C335F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theta.post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theta.vec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-(1:2000)]</w:t>
      </w:r>
    </w:p>
    <w:p w14:paraId="60FB2CE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W.20.post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W.20.vec[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-(1:2000)]</w:t>
      </w:r>
    </w:p>
    <w:p w14:paraId="1EF6C61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Y.20.post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Y.20.vec[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-(1:2000)]</w:t>
      </w:r>
    </w:p>
    <w:p w14:paraId="7C1ABD0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8D2400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24EF5D3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DD8709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1(f)</w:t>
      </w:r>
    </w:p>
    <w:p w14:paraId="4364D1C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DD0DFF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A posterior estimate of theta is around 0.19</w:t>
      </w:r>
    </w:p>
    <w:p w14:paraId="212BE4D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A posterior estimate of E(Y) is around 1620 (this will vary, but a bit over 1600).</w:t>
      </w:r>
    </w:p>
    <w:p w14:paraId="2BF5C53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E9CD8E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3239052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087AC1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Posterior summary for theta:</w:t>
      </w:r>
    </w:p>
    <w:p w14:paraId="7FE0EE8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32B8F8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#plot(density(theta.post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plot of estimated posterior for theta</w:t>
      </w:r>
    </w:p>
    <w:p w14:paraId="692E09D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63BF77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lastRenderedPageBreak/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paste("Posterior mean for theta: ",mean(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theta.post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)))  # Posterior mean of the other 18000 sampled theta values</w:t>
      </w:r>
    </w:p>
    <w:p w14:paraId="6592385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588822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paste("Posterior median for theta: ",median(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theta.post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)))  # Posterior median of the other 18000 sampled theta values</w:t>
      </w:r>
    </w:p>
    <w:p w14:paraId="50F6DC0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962DC2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quantile(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theta.post, probs=c(0.025,0.975) )  # approximate 95% quantile-based interval for theta</w:t>
      </w:r>
    </w:p>
    <w:p w14:paraId="50A5343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CD1E11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emp.hpd(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theta.post, conf=0.95)  # approximate 95% HPD interval for theta</w:t>
      </w:r>
    </w:p>
    <w:p w14:paraId="4AB56D3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D2C085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NOTE:  The observed-data MLE for theta here is:</w:t>
      </w:r>
    </w:p>
    <w:p w14:paraId="0D48A2E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paste("MLE for theta: ",mean(1-W.values)))</w:t>
      </w:r>
    </w:p>
    <w:p w14:paraId="369E8C0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is biased in this case because it lacks the missing value.</w:t>
      </w:r>
    </w:p>
    <w:p w14:paraId="7B6FAC8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63AC72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7F6223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Posterior summary for the missing data value Y.20:</w:t>
      </w:r>
    </w:p>
    <w:p w14:paraId="588B810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AE1DCB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paste("Posterior mean for E(Y_20): ",mean(Y.20.post)))  # Posterior mean for Y.20</w:t>
      </w:r>
    </w:p>
    <w:p w14:paraId="45DCEC9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76C1DD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NOTE:  The observed-data MLE for E(Y) here is:</w:t>
      </w:r>
    </w:p>
    <w:p w14:paraId="19C2810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paste("MLE for E(Y_20): ",mean(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Y.values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)))</w:t>
      </w:r>
    </w:p>
    <w:p w14:paraId="55DD9A6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is biased in this case because it lacks the missing value.</w:t>
      </w:r>
    </w:p>
    <w:p w14:paraId="317A251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5EE710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772C27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############ </w:t>
      </w:r>
    </w:p>
    <w:p w14:paraId="289ABCB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Problem 2:</w:t>
      </w:r>
    </w:p>
    <w:p w14:paraId="5346E43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############ </w:t>
      </w:r>
    </w:p>
    <w:p w14:paraId="61ADF81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A1413C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1F4694D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71C847F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2(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a,b</w:t>
      </w:r>
      <w:proofErr w:type="spellEnd"/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2B7D4BA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0CC5B2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Since we know beta &gt; 1, then we know 0 &lt; theta &lt; 1.</w:t>
      </w:r>
    </w:p>
    <w:p w14:paraId="3AD1A8F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As the prior on theta, let's pick a Beta distribution with mean 1/10</w:t>
      </w:r>
    </w:p>
    <w:p w14:paraId="184B84E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and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most of the probability between 1/15 and 1/5.  Answers may vary,</w:t>
      </w:r>
    </w:p>
    <w:p w14:paraId="2436D60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but let's say a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Beta(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3,27) prior on theta.</w:t>
      </w:r>
    </w:p>
    <w:p w14:paraId="66BCCBC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73E1EB2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3D0725E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646477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613088A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DF85CF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2(c):  I will post some details about this separately.</w:t>
      </w:r>
    </w:p>
    <w:p w14:paraId="5C1457A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374C57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01C9425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103266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10E5F22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0868DE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2(d):  To adjust the acceptance rate, we would adjust the variance</w:t>
      </w:r>
    </w:p>
    <w:p w14:paraId="24FE3C9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of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the proposal distribution.  In this algorithm, we would adjust</w:t>
      </w:r>
    </w:p>
    <w:p w14:paraId="48685C9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the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value of k up or down, but keeping k between 0 and 1.</w:t>
      </w:r>
    </w:p>
    <w:p w14:paraId="66B56CA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5916A51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</w:t>
      </w:r>
    </w:p>
    <w:p w14:paraId="54C8AD2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1A6F7A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############ </w:t>
      </w:r>
    </w:p>
    <w:p w14:paraId="6D767BC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Problem 3:</w:t>
      </w:r>
    </w:p>
    <w:p w14:paraId="75778C8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############ </w:t>
      </w:r>
    </w:p>
    <w:p w14:paraId="065643F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6798A5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y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2289,3393,3271,2648,2897,3327,2970,2535,3138,3573)/1000</w:t>
      </w:r>
    </w:p>
    <w:p w14:paraId="6FBCBC8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x1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15,17,18,15,16,19,17,16,18,19)</w:t>
      </w:r>
    </w:p>
    <w:p w14:paraId="3699D5E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X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as.matrix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(rep(1, length(x1)), x1) )</w:t>
      </w:r>
    </w:p>
    <w:p w14:paraId="46B085D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D0B716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###### Setting up prior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specification :</w:t>
      </w:r>
      <w:proofErr w:type="gramEnd"/>
    </w:p>
    <w:p w14:paraId="3B0A76A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B75BBD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Suppose that based on "expert opinion" we have the following guess:</w:t>
      </w:r>
    </w:p>
    <w:p w14:paraId="0EB4915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0383C6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xtilde.obs.1 &lt;- 15</w:t>
      </w:r>
    </w:p>
    <w:p w14:paraId="4871083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ytilde.obs.1 &lt;- 2.700</w:t>
      </w:r>
    </w:p>
    <w:p w14:paraId="3354070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xtilde.obs.2 &lt;- 18</w:t>
      </w:r>
    </w:p>
    <w:p w14:paraId="399F9A5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ytilde.obs.2 &lt;- 3.000</w:t>
      </w:r>
    </w:p>
    <w:p w14:paraId="3AF02DC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B1829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Making the matrix X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~ :</w:t>
      </w:r>
      <w:proofErr w:type="gramEnd"/>
    </w:p>
    <w:p w14:paraId="58FD961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prior.obs.stacked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(xtilde.obs.1, xtilde.obs.2)</w:t>
      </w:r>
    </w:p>
    <w:p w14:paraId="1373510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rep(1, times=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prior.obs.stacked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 ),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prior.obs.stacked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49F8A2F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62905EE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Making the vector Y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~ :</w:t>
      </w:r>
      <w:proofErr w:type="gramEnd"/>
    </w:p>
    <w:p w14:paraId="5796A6B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ytilde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ytilde.obs.1, ytilde.obs.2)</w:t>
      </w:r>
    </w:p>
    <w:p w14:paraId="498623D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A1A419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The prior mean on the beta vector that we are inducing is:</w:t>
      </w:r>
    </w:p>
    <w:p w14:paraId="1C52AD6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AD1F0D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prior.mean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.beta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(solve(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53119EC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"Prior mean for beta vector was:"); print(round(prior.mean.beta,3))</w:t>
      </w:r>
    </w:p>
    <w:p w14:paraId="6605325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0697C6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19D6C08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5EA5DD8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3(a)</w:t>
      </w:r>
    </w:p>
    <w:p w14:paraId="1C306AF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0885822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We only need two hypothetical observations because we only have one predictor variable</w:t>
      </w:r>
    </w:p>
    <w:p w14:paraId="04DE803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in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the model:  If there are p predictors, we need p+1 hypothetical observations.</w:t>
      </w:r>
    </w:p>
    <w:p w14:paraId="66E8747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7ECA1BC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2A9893D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3A6D2E6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099AB45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0F06001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3(b)</w:t>
      </w:r>
    </w:p>
    <w:p w14:paraId="743D736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748201F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The prior mean vector for Beta is (1.2, 0.1).</w:t>
      </w:r>
    </w:p>
    <w:p w14:paraId="3A92A48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26BE4DE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6DC014C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7CE9D90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Diagonal matrix D contains weights that indicate how much worth we place on </w:t>
      </w:r>
    </w:p>
    <w:p w14:paraId="3238C1E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our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hypothetical prior observations (note the weights could vary if we are more</w:t>
      </w:r>
    </w:p>
    <w:p w14:paraId="4674AB3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confident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about some hypothetical prior observations than about others):</w:t>
      </w:r>
    </w:p>
    <w:p w14:paraId="04D8479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83EA4E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D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diag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1,1)) </w:t>
      </w:r>
    </w:p>
    <w:p w14:paraId="1648E4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581064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41DA54F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6FF96D2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3(c)</w:t>
      </w:r>
    </w:p>
    <w:p w14:paraId="4EDD559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1C28AB2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This matrix D implies that our prior knowledge about the betas is worth the same </w:t>
      </w:r>
    </w:p>
    <w:p w14:paraId="5F3B3E0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as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two sample observations.</w:t>
      </w:r>
    </w:p>
    <w:p w14:paraId="7EC76F3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4402F85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40FEB7A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06D8D13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### Choosing prior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parameters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a and b for gamma prior on tau:</w:t>
      </w:r>
    </w:p>
    <w:p w14:paraId="46DF30B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B5D322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The parameter "a" reflects our confidence in our prior:</w:t>
      </w:r>
    </w:p>
    <w:p w14:paraId="415AC3A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Let's choose "a" to be 0.5, which implies that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our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5211FA9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prior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knowledge about tau is "worth" about 1 sample observation.</w:t>
      </w:r>
    </w:p>
    <w:p w14:paraId="16C79A4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a &lt;- 0.5</w:t>
      </w:r>
    </w:p>
    <w:p w14:paraId="0275347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56B4B7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603B0CF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546C5BE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3(d)</w:t>
      </w:r>
    </w:p>
    <w:p w14:paraId="5C0FA64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5F6A01E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The choice a=0.5 implies that our prior knowledge about tau is worth</w:t>
      </w:r>
    </w:p>
    <w:p w14:paraId="00D8B3A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about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one sample observation.</w:t>
      </w:r>
    </w:p>
    <w:p w14:paraId="1471876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</w:t>
      </w:r>
    </w:p>
    <w:p w14:paraId="626463E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#########################################################################</w:t>
      </w:r>
    </w:p>
    <w:p w14:paraId="405A0A1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9431E0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Then set the prior guess for sigma to be (3.000-2.700)/1.645 = .1823708</w:t>
      </w:r>
    </w:p>
    <w:p w14:paraId="7EE3D96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So the prior guess for sigma^2 is (0.1823708^2)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=  0.03325911</w:t>
      </w:r>
      <w:proofErr w:type="gramEnd"/>
    </w:p>
    <w:p w14:paraId="0618C6C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So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the prior guess for tau is 1/0.03325911 = 30.06695</w:t>
      </w:r>
    </w:p>
    <w:p w14:paraId="7F8E58C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Since the gamma prior mean is a/b, let</w:t>
      </w:r>
    </w:p>
    <w:p w14:paraId="12F14CC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b = a /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tau.guess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:</w:t>
      </w:r>
    </w:p>
    <w:p w14:paraId="4E1BFB0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27B5D3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tau.guess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&lt;- 30.06695</w:t>
      </w:r>
    </w:p>
    <w:p w14:paraId="71B30C7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b &lt;- a /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tau.guess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7CF2587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7838DD9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##### Posterior information for tau and beta:</w:t>
      </w:r>
    </w:p>
    <w:p w14:paraId="389AD12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Calculate beta-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hat :</w:t>
      </w:r>
      <w:proofErr w:type="gramEnd"/>
    </w:p>
    <w:p w14:paraId="2656045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as.vector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(solve(t(X) %*% X + 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)%*%solve(D)%*%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%*% (t(X)%*%y + 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)%*%solve(D)%*%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</w:t>
      </w:r>
    </w:p>
    <w:p w14:paraId="4CF1EC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 Calculate s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* :</w:t>
      </w:r>
      <w:proofErr w:type="gramEnd"/>
    </w:p>
    <w:p w14:paraId="7804211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n &lt;- length(y)</w:t>
      </w:r>
    </w:p>
    <w:p w14:paraId="5177442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sstar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 (t(y-X%*%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)%*%(y-X%*%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+ t(ytilde-xtilde%*%betahat)%*%solve(D)%*%(ytilde-xtilde%*%betahat) + 2*b)/(n+2*a) )</w:t>
      </w:r>
    </w:p>
    <w:p w14:paraId="677D83B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paste("mean of the conditional posterior for beta: ",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</w:t>
      </w:r>
    </w:p>
    <w:p w14:paraId="553332F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836F0A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5EBAA54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Point estimates for tau (and thus for sigma^2):</w:t>
      </w:r>
    </w:p>
    <w:p w14:paraId="3963B5F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p.mean.tau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&lt;- 1 /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sstar</w:t>
      </w:r>
      <w:proofErr w:type="spellEnd"/>
    </w:p>
    <w:p w14:paraId="4148936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p.mean.sig.sq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&lt;- 1 /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p.mean.tau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</w:t>
      </w:r>
    </w:p>
    <w:p w14:paraId="184BCBF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p.median.tau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qgamma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0.50, shape=(n+2*a)/2, rate=((n+2*a)/2)*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sstar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2EDD35C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p.median.sig.sq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&lt;- 1 /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p.median.tau</w:t>
      </w:r>
      <w:proofErr w:type="spellEnd"/>
    </w:p>
    <w:p w14:paraId="7765B63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40D27E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paste("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posterior.mean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for sigma^2=", round(p.mean.sig.sq,3), </w:t>
      </w:r>
    </w:p>
    <w:p w14:paraId="57C1094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posterior.median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for sigma^2=", round(p.median.sig.sq,3) ))</w:t>
      </w:r>
    </w:p>
    <w:p w14:paraId="238D0D3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</w:t>
      </w:r>
    </w:p>
    <w:p w14:paraId="75416B9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9CA8EC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1] "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posterior.mean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for sigma^2= 0.041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posterior.median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for sigma^2= 0.044"</w:t>
      </w:r>
    </w:p>
    <w:p w14:paraId="1AD41D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68AA29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F8D607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### Marginal Interval estimate for tau (and sigma^2):</w:t>
      </w:r>
    </w:p>
    <w:p w14:paraId="0DBB742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TeachingDemos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 # loading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TeachingDemos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package, to use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function</w:t>
      </w:r>
    </w:p>
    <w:p w14:paraId="6B62CBD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hpd.95.tau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qgamma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shape=(n+2*a)/2, rate=((n+2*a)/2)*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sstar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)</w:t>
      </w:r>
    </w:p>
    <w:p w14:paraId="4833A7C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hpd.95.sig.sq &lt;- 1 / hpd.95.tau</w:t>
      </w:r>
    </w:p>
    <w:p w14:paraId="00B7D2F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"95% posterior interval for sigma^2:")</w:t>
      </w:r>
    </w:p>
    <w:p w14:paraId="2724E92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round(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sort(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hpd.95.sig.sq), 3)</w:t>
      </w:r>
    </w:p>
    <w:p w14:paraId="4E11697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1] 0.022 0.153</w:t>
      </w:r>
    </w:p>
    <w:p w14:paraId="0D06E51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C8F54A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APPROACH TO GET POINT ESTIMATES FOR BETA:</w:t>
      </w:r>
    </w:p>
    <w:p w14:paraId="01AF9EC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96BFC4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Randomly generate many tau values from its posterior distribution:</w:t>
      </w:r>
    </w:p>
    <w:p w14:paraId="4EBA3FE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A3196E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how.many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&lt;-30000</w:t>
      </w:r>
    </w:p>
    <w:p w14:paraId="3B76A83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21FCB0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tau.values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rgamma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(n=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how.many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shape=(n+2*a)/2, rate=((n+2*a)/2)*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sstar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)</w:t>
      </w:r>
    </w:p>
    <w:p w14:paraId="28BB9F5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0DD568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mvtnorm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64D452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D63717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&lt;- matrix(0,nr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how.many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=length(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</w:t>
      </w:r>
    </w:p>
    <w:p w14:paraId="4B03C8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for (j in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1:how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.many){</w:t>
      </w:r>
    </w:p>
    <w:p w14:paraId="6B2914E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[j,]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rmvnorm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(n=1, mean=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sigma= (1/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tau.values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[j])*solve(t(X)%*%X + 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)%*%solve(D)%*%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xtilde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)</w:t>
      </w:r>
    </w:p>
    <w:p w14:paraId="2213F2A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7251D45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84C640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Posterior median for each regression coefficient:</w:t>
      </w:r>
    </w:p>
    <w:p w14:paraId="35A71B2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6CA0F4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post.medians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&lt;-apply(beta.values,2,median)</w:t>
      </w:r>
    </w:p>
    <w:p w14:paraId="70B9A5C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D1ACFD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90% posterior interval for each regression coefficient:</w:t>
      </w:r>
    </w:p>
    <w:p w14:paraId="28A341B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A1C090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post.lower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apply(beta.values,2,quantile, probs=0.05)</w:t>
      </w:r>
    </w:p>
    <w:p w14:paraId="40942B3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post.upper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apply(beta.values,2,quantile, probs=0.95)</w:t>
      </w:r>
    </w:p>
    <w:p w14:paraId="0F49A6C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78F1D8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Summarizing:</w:t>
      </w:r>
    </w:p>
    <w:p w14:paraId="686D38C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1274D7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names.predictors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c("x")</w:t>
      </w:r>
    </w:p>
    <w:p w14:paraId="1BD3595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beta.post.summary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post.lower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post.medians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post.upper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row.names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=c("intercept",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names.predictors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</w:t>
      </w:r>
    </w:p>
    <w:p w14:paraId="1616742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names(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beta.post.summary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) &lt;- c('0.05 Quantile', '0.5 Quantile', '0.95 Quantile')</w:t>
      </w:r>
    </w:p>
    <w:p w14:paraId="767211E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beta.post.summary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11264ED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5AB92A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2225F6D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57C999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(e)</w:t>
      </w:r>
    </w:p>
    <w:p w14:paraId="381BE6E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176119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          0.05 Quantile 0.5 Quantile 0.95 Quantile</w:t>
      </w:r>
    </w:p>
    <w:p w14:paraId="498DE0B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intercept    -1.9776475   -0.7441322     0.4992074</w:t>
      </w:r>
    </w:p>
    <w:p w14:paraId="62F2A6E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x             0.1468315    0.2201494     0.2928889</w:t>
      </w:r>
    </w:p>
    <w:p w14:paraId="11FA686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E84FC6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# The fitted model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is: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 Y-hat = -0.7441 + 0.2201x</w:t>
      </w:r>
    </w:p>
    <w:p w14:paraId="5ED30CD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19FD09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90% credible interval for beta_1: (0.147, 0.293)</w:t>
      </w:r>
    </w:p>
    <w:p w14:paraId="4B123E2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5E7E77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predicted birth weight for a baby born to a 17.5-year-old mother is 3.108 kg.</w:t>
      </w:r>
    </w:p>
    <w:p w14:paraId="7CA8878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863BC6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553E9E9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E57006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4AB6C7A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1155A6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3(f)</w:t>
      </w:r>
    </w:p>
    <w:p w14:paraId="0B3934D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CAD3B1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Answers will vary for checking model fit, but some reasonable approach should be taken.</w:t>
      </w:r>
    </w:p>
    <w:p w14:paraId="0CC13F3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CA31AF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484E447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DA5F8E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34B788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##################</w:t>
      </w:r>
    </w:p>
    <w:p w14:paraId="615CE57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Problem 4</w:t>
      </w:r>
    </w:p>
    <w:p w14:paraId="43DC903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##################</w:t>
      </w:r>
    </w:p>
    <w:p w14:paraId="7F95D42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1F939F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13138A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my.datafile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tempfile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()</w:t>
      </w:r>
    </w:p>
    <w:p w14:paraId="185757E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cat(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file=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my.datafile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"</w:t>
      </w:r>
    </w:p>
    <w:p w14:paraId="69D40EB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6.7 62 81 2.59 200 2.3010</w:t>
      </w:r>
    </w:p>
    <w:p w14:paraId="0745352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5.1 59 66 1.70 101 2.0043</w:t>
      </w:r>
    </w:p>
    <w:p w14:paraId="05142B1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7.4 57 83 2.16 204 2.3096</w:t>
      </w:r>
    </w:p>
    <w:p w14:paraId="71C63E7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6.5 73 41 2.01 101 2.0043</w:t>
      </w:r>
    </w:p>
    <w:p w14:paraId="5D563F2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7.8 65 115 4.30 509 2.7067</w:t>
      </w:r>
    </w:p>
    <w:p w14:paraId="50C1ADB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5.8 38 72 1.42 80 1.9031</w:t>
      </w:r>
    </w:p>
    <w:p w14:paraId="3132D4B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5.7 46 63 1.91 80 1.9031</w:t>
      </w:r>
    </w:p>
    <w:p w14:paraId="0617855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3.7 68 81 2.57 127 2.1038</w:t>
      </w:r>
    </w:p>
    <w:p w14:paraId="4F64178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6.0 67 93 2.50 202 2.3054</w:t>
      </w:r>
    </w:p>
    <w:p w14:paraId="4DE8631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3.7 76 94 2.40 203 2.3075</w:t>
      </w:r>
    </w:p>
    <w:p w14:paraId="672E9E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6.3 84 83 4.13 329 2.5172</w:t>
      </w:r>
    </w:p>
    <w:p w14:paraId="0295E86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6.7 51 43 1.86 65 1.8129</w:t>
      </w:r>
    </w:p>
    <w:p w14:paraId="4C01ED3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5.8 96 114 3.95 830 2.9191</w:t>
      </w:r>
    </w:p>
    <w:p w14:paraId="00F563F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5.8 83 88 3.95 330 2.5185</w:t>
      </w:r>
    </w:p>
    <w:p w14:paraId="6108F28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7.7 62 67 3.40 168 2.2253</w:t>
      </w:r>
    </w:p>
    <w:p w14:paraId="2F4D82F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7.4 74 68 2.40 217 2.3365</w:t>
      </w:r>
    </w:p>
    <w:p w14:paraId="4BA6BD3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6.0 85 28 2.98 87 1.9395</w:t>
      </w:r>
    </w:p>
    <w:p w14:paraId="56B68FC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3.7 51 41 1.55 34 1.5315</w:t>
      </w:r>
    </w:p>
    <w:p w14:paraId="34B664C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7.3 68 74 3.56 215 2.3324</w:t>
      </w:r>
    </w:p>
    <w:p w14:paraId="544471C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5.6 57 87 3.02 172 2.2355</w:t>
      </w:r>
    </w:p>
    <w:p w14:paraId="60CD5FB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5.2 52 76 2.85 109 2.0374</w:t>
      </w:r>
    </w:p>
    <w:p w14:paraId="41DED94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3.4 83 53 1.12 136 2.1335</w:t>
      </w:r>
    </w:p>
    <w:p w14:paraId="1D438B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6.7 26 68 2.10 70 1.8451</w:t>
      </w:r>
    </w:p>
    <w:p w14:paraId="4338A75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5.8 67 86 3.40 220 2.3424</w:t>
      </w:r>
    </w:p>
    <w:p w14:paraId="6F797A3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6.3 59 100 2.95 276 2.4409</w:t>
      </w:r>
    </w:p>
    <w:p w14:paraId="2253861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5.8 61 73 3.50 144 2.1584</w:t>
      </w:r>
    </w:p>
    <w:p w14:paraId="794C445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5.2 52 86 2.45 181 2.2577</w:t>
      </w:r>
    </w:p>
    <w:p w14:paraId="7DE7E1C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11.2 76 90 5.59 574 2.7589</w:t>
      </w:r>
    </w:p>
    <w:p w14:paraId="43CE67E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5.2 54 56 2.71 72 1.8573</w:t>
      </w:r>
    </w:p>
    <w:p w14:paraId="6074576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5.8 76 59 2.58 178 2.2504</w:t>
      </w:r>
    </w:p>
    <w:p w14:paraId="6A496EB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3.2 64 65 0.74 71 1.8513</w:t>
      </w:r>
    </w:p>
    <w:p w14:paraId="1E28749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8.7 45 23 2.52 58 1.7634</w:t>
      </w:r>
    </w:p>
    <w:p w14:paraId="110C803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5.0 59 73 3.50 116 2.0645</w:t>
      </w:r>
    </w:p>
    <w:p w14:paraId="27A0B2C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5.8 72 93 3.30 295 2.4698</w:t>
      </w:r>
    </w:p>
    <w:p w14:paraId="5AF63CA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5.4 58 70 2.64 115 2.0607</w:t>
      </w:r>
    </w:p>
    <w:p w14:paraId="3380ADE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5.3 51 99 2.60 184 2.2648</w:t>
      </w:r>
    </w:p>
    <w:p w14:paraId="6A9C405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2.6 74 86 2.05 118 2.0719</w:t>
      </w:r>
    </w:p>
    <w:p w14:paraId="075D707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4.3 8 119 2.85 120 2.0792</w:t>
      </w:r>
    </w:p>
    <w:p w14:paraId="26B0992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4.8 61 76 2.45 151 2.1790</w:t>
      </w:r>
    </w:p>
    <w:p w14:paraId="5FEFC2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5.4 52 88 1.81 148 2.1703</w:t>
      </w:r>
    </w:p>
    <w:p w14:paraId="0C180D4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5.2 49 72 1.84 95 1.9777</w:t>
      </w:r>
    </w:p>
    <w:p w14:paraId="11C1F41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3.6 28 99 1.30 75 1.8751</w:t>
      </w:r>
    </w:p>
    <w:p w14:paraId="58BE295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8.8 86 88 6.40 483 2.6840</w:t>
      </w:r>
    </w:p>
    <w:p w14:paraId="1245BD2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6.5 56 77 2.85 153 2.1847</w:t>
      </w:r>
    </w:p>
    <w:p w14:paraId="1876A8B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3.4 77 93 1.48 191 2.2810</w:t>
      </w:r>
    </w:p>
    <w:p w14:paraId="1B33074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6.5 40 84 3.00 123 2.0899</w:t>
      </w:r>
    </w:p>
    <w:p w14:paraId="0FAB6C1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4.5 73 106 3.05 311 2.4928</w:t>
      </w:r>
    </w:p>
    <w:p w14:paraId="3E5D74E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 xml:space="preserve"> 4.8 86 101 4.10 398 2.5999</w:t>
      </w:r>
    </w:p>
    <w:p w14:paraId="225AD2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5.1 67 77 2.86 158 2.1987</w:t>
      </w:r>
    </w:p>
    <w:p w14:paraId="115CB3D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3.9 82 103 4.55 310 2.4914</w:t>
      </w:r>
    </w:p>
    <w:p w14:paraId="2C6BEB9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6.6 77 46 1.95 124 2.0934</w:t>
      </w:r>
    </w:p>
    <w:p w14:paraId="433ABBD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6.4 85 40 1.21 125 2.0969</w:t>
      </w:r>
    </w:p>
    <w:p w14:paraId="3F448D0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6.4 59 85 2.33 198 2.2967</w:t>
      </w:r>
    </w:p>
    <w:p w14:paraId="43E33DA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8.8 78 72 3.20 313 2.4955</w:t>
      </w:r>
    </w:p>
    <w:p w14:paraId="7FC1100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sep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=" ")</w:t>
      </w:r>
    </w:p>
    <w:p w14:paraId="2C90A6A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455FA8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mydata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read.table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my.datafile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header=FALSE,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col.names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=c("x1","x2","x3", "x4","y.untransf", "y")) </w:t>
      </w:r>
    </w:p>
    <w:p w14:paraId="31781CA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7EFFAD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attach(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mydata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7C76476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09EBAB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446F1A5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7553279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4(a): Using the transformed survival time is helpful </w:t>
      </w:r>
    </w:p>
    <w:p w14:paraId="1223BD5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because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it more closely resembles a normal distribution</w:t>
      </w:r>
    </w:p>
    <w:p w14:paraId="00230CC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(the untransformed survival times are highly skewed to the right)</w:t>
      </w:r>
    </w:p>
    <w:p w14:paraId="5BAD9F7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ECB26B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hist(y)</w:t>
      </w:r>
    </w:p>
    <w:p w14:paraId="42983EB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hist(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y.untransf</w:t>
      </w:r>
      <w:proofErr w:type="spellEnd"/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65AA302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D06C4F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17BF7F1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87C62A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as.matrix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(rep(1, length(x1)), x1,x2,x3,x4) )</w:t>
      </w:r>
    </w:p>
    <w:p w14:paraId="46E0DEA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BCAABE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Gill's function to produce posterior medians</w:t>
      </w:r>
    </w:p>
    <w:p w14:paraId="69315A5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and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quantile based credible intervals for the</w:t>
      </w:r>
    </w:p>
    <w:p w14:paraId="25648A6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regression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parameters (based on multivariate-t posterior)</w:t>
      </w:r>
    </w:p>
    <w:p w14:paraId="1D1DC15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98E39F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t.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ci.table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function(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coefs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cov.mat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level=0.95, degrees=Inf, quantiles=c(0.025, 0.50, 0.975) ) {</w:t>
      </w:r>
    </w:p>
    <w:p w14:paraId="00525DA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quantile.mat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coefs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sqrt(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diag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cov.mat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)), t(qt(quantiles, degrees) %o% sqrt(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diag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cov.mat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))) + </w:t>
      </w:r>
    </w:p>
    <w:p w14:paraId="72E058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matrix(rep(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coefs,length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(quantiles)),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=length(quantiles)) )</w:t>
      </w:r>
    </w:p>
    <w:p w14:paraId="239D64B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quantile.names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c("mean", "Std. Error") </w:t>
      </w:r>
    </w:p>
    <w:p w14:paraId="682D07C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for 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1:length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(quantiles)) {</w:t>
      </w:r>
    </w:p>
    <w:p w14:paraId="228F8A6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quantile.names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c(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quantile.names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paste(quantiles[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], "Quantile"))</w:t>
      </w:r>
    </w:p>
    <w:p w14:paraId="77BE2F1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}</w:t>
      </w:r>
    </w:p>
    <w:p w14:paraId="5622829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dimnames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quantile.mat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2] &lt;- list(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quantile.names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4F8BBE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return(round(quantile.mat,4))</w:t>
      </w:r>
    </w:p>
    <w:p w14:paraId="554CD5E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7FB78C2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F87E68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Noninformative Prior Analysis:</w:t>
      </w:r>
    </w:p>
    <w:p w14:paraId="5BA4357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5A30CD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bhat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solve(t(X) %*% X) %*% t(X) %*% y</w:t>
      </w:r>
    </w:p>
    <w:p w14:paraId="1B2F5C7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sig2hat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y - X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 %*% (y - X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/ 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(X)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(X))</w:t>
      </w:r>
    </w:p>
    <w:p w14:paraId="02FAC6A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my.cov.mat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solve(t(X) %*% X) * ((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(X)-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))*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sig2hat / 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(X)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 - 2))[1,1]</w:t>
      </w:r>
    </w:p>
    <w:p w14:paraId="69A2C4F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46AED3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Getting posterior information about the betas:</w:t>
      </w:r>
    </w:p>
    <w:p w14:paraId="351BD57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table.beta.info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ci.table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bhat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my.cov.mat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degrees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(X)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(X))</w:t>
      </w:r>
    </w:p>
    <w:p w14:paraId="07D7FDD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table.beta.info</w:t>
      </w:r>
    </w:p>
    <w:p w14:paraId="0431AD8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0DB8D2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01C3F5D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55BA90D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X4 (the liver measurement) seems less likely to be important</w:t>
      </w:r>
    </w:p>
    <w:p w14:paraId="71548B9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since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the credible interval for beta_4 contains 0:</w:t>
      </w:r>
    </w:p>
    <w:p w14:paraId="537C29D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5D5F405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   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mean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Std. Error 0.025 Quantile 0.5 Quantile 0.975 Quantile</w:t>
      </w:r>
    </w:p>
    <w:p w14:paraId="2A33BB1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   0.4888     0.0513         0.3857       0.4888         0.5918</w:t>
      </w:r>
    </w:p>
    <w:p w14:paraId="1D9C723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x1 0.0685     0.0056         0.0574       0.0685         0.0797</w:t>
      </w:r>
    </w:p>
    <w:p w14:paraId="15D759B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x2 0.0093     0.0004         0.0084       0.0093         0.0102</w:t>
      </w:r>
    </w:p>
    <w:p w14:paraId="0198926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x3 0.0095     0.0004         0.0087       0.0095         0.0103</w:t>
      </w:r>
    </w:p>
    <w:p w14:paraId="553433C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x4 0.0019     0.0099        -0.0180       0.0019         0.0218</w:t>
      </w:r>
    </w:p>
    <w:p w14:paraId="4EB26CD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E0792A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73931E1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DF61C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59DA03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Getting posterior information about sigma^2:</w:t>
      </w:r>
    </w:p>
    <w:p w14:paraId="5B17507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875D45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lastRenderedPageBreak/>
        <w:t>library(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TeachingDemos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 # loading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TeachingDemos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package, to use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function</w:t>
      </w:r>
    </w:p>
    <w:p w14:paraId="4B5F1C6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pscl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  #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loading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pscl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package, to use inverse gamma distribution</w:t>
      </w:r>
    </w:p>
    <w:p w14:paraId="1AD0F09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CA97BA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my.alpha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(X)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 - 1)/2</w:t>
      </w:r>
    </w:p>
    <w:p w14:paraId="6CFACB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my.beta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&lt;- 0.5 * sig2hat * 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(X)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(X))</w:t>
      </w:r>
    </w:p>
    <w:p w14:paraId="6C573EC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A10AD2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hpd.sig.sq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qigamma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alpha=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my.alpha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beta=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my.beta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1CCFFFB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round(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hpd.sig.sq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3)</w:t>
      </w:r>
    </w:p>
    <w:p w14:paraId="729313E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F6F9D1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47EA9EA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ED4321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#(c)</w:t>
      </w:r>
    </w:p>
    <w:p w14:paraId="7D92B7F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0A8FC4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1,6,65,2,150) %*%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bhat</w:t>
      </w:r>
      <w:proofErr w:type="spellEnd"/>
    </w:p>
    <w:p w14:paraId="6DE3702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951AC9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1.809157</w:t>
      </w:r>
    </w:p>
    <w:p w14:paraId="5D579D0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5303D3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6A9EDE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10^1.81</w:t>
      </w:r>
    </w:p>
    <w:p w14:paraId="60189F3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BA0FB3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1] 64.56542</w:t>
      </w:r>
    </w:p>
    <w:p w14:paraId="59D1441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C2E168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1F22E94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95CE18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B45A90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#(d)</w:t>
      </w:r>
    </w:p>
    <w:p w14:paraId="5A71497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71CBD6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10^.009475</w:t>
      </w:r>
    </w:p>
    <w:p w14:paraId="349B5B2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1] 1.022057</w:t>
      </w:r>
    </w:p>
    <w:p w14:paraId="4704EA9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2A893A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383422C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326712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4D0992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Model selection:</w:t>
      </w:r>
    </w:p>
    <w:p w14:paraId="418F28E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</w:t>
      </w:r>
    </w:p>
    <w:p w14:paraId="2C22172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lpy.X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function(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y,X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,g=length(y),nu0=1,s20=try(summary(lm(y~-1+X))$sigma^2,silent=TRUE)) {</w:t>
      </w:r>
    </w:p>
    <w:p w14:paraId="32DF84E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n&lt;-dim(X)[1]; p&lt;-dim(X)[2]</w:t>
      </w:r>
    </w:p>
    <w:p w14:paraId="43FA087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if(p==0) {Hg&lt;-0; s20&lt;-mean(y^2)}</w:t>
      </w:r>
    </w:p>
    <w:p w14:paraId="6A240E8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if(p&gt;0) {Hg&lt;-(g/(g+1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))*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X%*%solve(t(X)%*%X)%*%t(X)}</w:t>
      </w:r>
    </w:p>
    <w:p w14:paraId="044D511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SSRg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&lt;- t(y)%*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 xml:space="preserve">%(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diag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(1,nrow=n) - Hg)%*%y</w:t>
      </w:r>
    </w:p>
    <w:p w14:paraId="252BC9B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BE6A22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-.5*(n*log(pi)+p*log(1+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g)+(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nu0+n)*log(nu0*s20+SSRg)-nu0*log(nu0*s20))+lgamma((nu0+n)/2)-lgamma(nu0/2)</w:t>
      </w:r>
    </w:p>
    <w:p w14:paraId="79E7E49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5038A18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799DF3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Starting values for Gibbs Sampler:</w:t>
      </w:r>
    </w:p>
    <w:p w14:paraId="5514D74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z&lt;-rep(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1,dim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(X)[2])  # starting with z = all 1's (all terms in model)</w:t>
      </w:r>
    </w:p>
    <w:p w14:paraId="1B94D07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lpy.c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lpy.X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y,X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[,z==1,drop=FALSE])</w:t>
      </w:r>
    </w:p>
    <w:p w14:paraId="370EF64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S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3000  #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number of Monte Carlo iterations</w:t>
      </w:r>
    </w:p>
    <w:p w14:paraId="540A8B0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Z&lt;-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NA,S,dim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(X)[2])</w:t>
      </w:r>
    </w:p>
    <w:p w14:paraId="3383B2A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E6A86B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The Gibbs Sampler:</w:t>
      </w:r>
    </w:p>
    <w:p w14:paraId="37BEFB9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for(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s in 1:S)</w:t>
      </w:r>
    </w:p>
    <w:p w14:paraId="34C692E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{</w:t>
      </w:r>
    </w:p>
    <w:p w14:paraId="40FF0AA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for(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j in sample(1:dim(X)[2]))</w:t>
      </w:r>
    </w:p>
    <w:p w14:paraId="134874E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{</w:t>
      </w:r>
    </w:p>
    <w:p w14:paraId="5DB85E6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&lt;-z;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[j] &lt;- 1-zp[j]</w:t>
      </w:r>
    </w:p>
    <w:p w14:paraId="050BB6D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lpy.p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lpy.X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y,X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==1,drop=FALSE])</w:t>
      </w:r>
    </w:p>
    <w:p w14:paraId="2D72533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r&lt;- 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lpy.p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lpy.c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)*(-1)^(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[j]==0)</w:t>
      </w:r>
    </w:p>
    <w:p w14:paraId="15F00BA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z[j]&lt;-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rbinom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(1,1,1/(1+exp(-r)))</w:t>
      </w:r>
    </w:p>
    <w:p w14:paraId="34FCAE6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if(z[j]==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[j]) {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lpy.c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&lt;-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lpy.p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}</w:t>
      </w:r>
    </w:p>
    <w:p w14:paraId="5CBACAD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}</w:t>
      </w:r>
    </w:p>
    <w:p w14:paraId="0504101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Z[s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,]&lt;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-z</w:t>
      </w:r>
    </w:p>
    <w:p w14:paraId="07E928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16D5DFA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#########</w:t>
      </w:r>
    </w:p>
    <w:p w14:paraId="25F0F10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75BE66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poss.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z.vectors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matrix( c(</w:t>
      </w:r>
    </w:p>
    <w:p w14:paraId="0BA2A1C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1,0,0,0,0,</w:t>
      </w:r>
    </w:p>
    <w:p w14:paraId="79246CF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1,1,0,0,0,</w:t>
      </w:r>
    </w:p>
    <w:p w14:paraId="0575F3C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1,0,1,0,0,</w:t>
      </w:r>
    </w:p>
    <w:p w14:paraId="19154F3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1,0,0,1,0,</w:t>
      </w:r>
    </w:p>
    <w:p w14:paraId="618BCBF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>1,0,0,0,1,</w:t>
      </w:r>
    </w:p>
    <w:p w14:paraId="4B1D83C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1,1,1,0,0,</w:t>
      </w:r>
    </w:p>
    <w:p w14:paraId="46560F9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1,1,0,1,0,</w:t>
      </w:r>
    </w:p>
    <w:p w14:paraId="6EA1C01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1,1,0,0,1,</w:t>
      </w:r>
    </w:p>
    <w:p w14:paraId="4E532C3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1,0,1,1,0,</w:t>
      </w:r>
    </w:p>
    <w:p w14:paraId="67D314C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1,0,1,0,1,</w:t>
      </w:r>
    </w:p>
    <w:p w14:paraId="27D0693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1,0,0,1,1,</w:t>
      </w:r>
    </w:p>
    <w:p w14:paraId="016022F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1,1,1,1,0,</w:t>
      </w:r>
    </w:p>
    <w:p w14:paraId="60293C7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1,1,0,1,1,</w:t>
      </w:r>
    </w:p>
    <w:p w14:paraId="29023F1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1,1,1,0,1,</w:t>
      </w:r>
    </w:p>
    <w:p w14:paraId="563AEC5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1,0,1,1,1,</w:t>
      </w:r>
    </w:p>
    <w:p w14:paraId="2D8A563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1,1,1,1,1</w:t>
      </w:r>
    </w:p>
    <w:p w14:paraId="2F198EA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=5,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byrow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=T)</w:t>
      </w:r>
    </w:p>
    <w:p w14:paraId="0282C2B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D74875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A7A3DC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rep(0, times=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poss.z.vectors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</w:t>
      </w:r>
    </w:p>
    <w:p w14:paraId="2E9FD16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4324B4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in 1:nrow(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poss.z.vectors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 {</w:t>
      </w:r>
    </w:p>
    <w:p w14:paraId="587E558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] &lt;- sum(apply(Z,1,identical, y=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poss.z.vectors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,]))</w:t>
      </w:r>
    </w:p>
    <w:p w14:paraId="01A4167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0EFF18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/sum(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6B5C63C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26BECB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poss.z.vectors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)[rev(order(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z.probs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)),]</w:t>
      </w:r>
    </w:p>
    <w:p w14:paraId="11652BF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</w:t>
      </w:r>
    </w:p>
    <w:p w14:paraId="71550D8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6F5E47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24A880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0050D2A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37AF0CC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#(e)</w:t>
      </w:r>
    </w:p>
    <w:p w14:paraId="518A9F5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E0F566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Best model is: The one with x1, x2, x3 (but not x4).</w:t>
      </w:r>
    </w:p>
    <w:p w14:paraId="3D733F3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This matches the idea from (a) that x4 may not be an important predictor.</w:t>
      </w:r>
    </w:p>
    <w:p w14:paraId="094CA32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5C1BF34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375091A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Posterior model probabilities:</w:t>
      </w:r>
    </w:p>
    <w:p w14:paraId="28F1A47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593F446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                   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z.probs</w:t>
      </w:r>
      <w:proofErr w:type="spellEnd"/>
      <w:proofErr w:type="gramEnd"/>
    </w:p>
    <w:p w14:paraId="6B3098E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  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1,] 1 1 1 1 0 0.407287449</w:t>
      </w:r>
    </w:p>
    <w:p w14:paraId="4265F20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  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2,] 1 0 1 1 0 0.296356275</w:t>
      </w:r>
    </w:p>
    <w:p w14:paraId="5C033EA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  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3,] 1 0 1 1 1 0.142510121</w:t>
      </w:r>
    </w:p>
    <w:p w14:paraId="038852E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  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4,] 1 1 1 1 1 0.054251012</w:t>
      </w:r>
    </w:p>
    <w:p w14:paraId="1FE162E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49B07F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6A8E3BD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D9B8E0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3A3E52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419BD25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 Problem 5:</w:t>
      </w:r>
    </w:p>
    <w:p w14:paraId="11E0B85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750C6A3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Much of the specific answer to this problem will vary based on the analysis chosen.</w:t>
      </w:r>
    </w:p>
    <w:p w14:paraId="7853E24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There should be some discussion of (1) the prior specification used,</w:t>
      </w:r>
    </w:p>
    <w:p w14:paraId="451C820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(2) model selection, (3) assessing model fit, (4) overall conclusions.</w:t>
      </w:r>
    </w:p>
    <w:p w14:paraId="71B618D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71E3F46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5124F16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14E0DB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7A7093F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BE897C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  term        estimate 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std.error</w:t>
      </w:r>
      <w:proofErr w:type="spellEnd"/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conf.low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conf.high</w:t>
      </w:r>
      <w:proofErr w:type="spellEnd"/>
    </w:p>
    <w:p w14:paraId="3513D10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   &lt;chr&gt;          &lt;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dbl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&gt;     &lt;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dbl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&gt;    &lt;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dbl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&gt;     &lt;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dbl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&gt;</w:t>
      </w:r>
    </w:p>
    <w:p w14:paraId="5446358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 1 (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Intercept)   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0.650    0.444    -0.256   1.50   </w:t>
      </w:r>
    </w:p>
    <w:p w14:paraId="247F98C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2 x              0.505    0.328    -0.130   1.15   </w:t>
      </w:r>
    </w:p>
    <w:p w14:paraId="4E14573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3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xsq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          -0.103    0.0574   -0.216   0.00713</w:t>
      </w:r>
    </w:p>
    <w:p w14:paraId="7D61D14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 4 urban1        -0.501    0.194    -0.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878  -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0.132  </w:t>
      </w:r>
    </w:p>
    <w:p w14:paraId="2CA6B93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31CF2D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We see the estimated coefficient of "urban" is -0.5, so the expected offspring count for urban </w:t>
      </w:r>
    </w:p>
    <w:p w14:paraId="589DC76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sparrows is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exp(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-0.5) = 0.607 times that of rural sparrows (of the same age), </w:t>
      </w:r>
    </w:p>
    <w:p w14:paraId="37F6857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i.e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, a 40% reduction for urban sparrows compared to rural.</w:t>
      </w:r>
    </w:p>
    <w:p w14:paraId="076B0D0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30DFCDD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Using just the fitted model with the point estimates, the expected offspring count </w:t>
      </w:r>
    </w:p>
    <w:p w14:paraId="14E8741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for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a 3-year-old rural sparrow is</w:t>
      </w:r>
    </w:p>
    <w:p w14:paraId="34BA7F0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exp(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0.65+0.505*3-0.103*9-0.501*0)</w:t>
      </w:r>
    </w:p>
    <w:p w14:paraId="71A8263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= 3.448709</w:t>
      </w:r>
    </w:p>
    <w:p w14:paraId="5ACF747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lastRenderedPageBreak/>
        <w:t>#</w:t>
      </w:r>
    </w:p>
    <w:p w14:paraId="63B484C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Perhaps a better approach is to find the mean of the posterior predictive distribution</w:t>
      </w:r>
    </w:p>
    <w:p w14:paraId="1F57787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for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such a sparrow:</w:t>
      </w:r>
    </w:p>
    <w:p w14:paraId="79B4B4A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Posterior prediction of offspring of 3-yr-old rural sparrow:</w:t>
      </w:r>
    </w:p>
    <w:p w14:paraId="24838BE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posterior_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predict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</w:t>
      </w:r>
      <w:proofErr w:type="gramEnd"/>
    </w:p>
    <w:p w14:paraId="659B65A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newdata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data.frame</w:t>
      </w:r>
      <w:proofErr w:type="spellEnd"/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(x=3,xsq=9,urban==0))</w:t>
      </w:r>
    </w:p>
    <w:p w14:paraId="159782C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A posterior predictive distribution for this individual:</w:t>
      </w:r>
    </w:p>
    <w:p w14:paraId="707FB35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example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_prediction</w:t>
      </w:r>
      <w:proofErr w:type="spellEnd"/>
    </w:p>
    <w:p w14:paraId="6E11497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  0     1     2     3     4     5     6     7     8     9    10    11    12 </w:t>
      </w:r>
    </w:p>
    <w:p w14:paraId="283CEB3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0.083 0.185 0.225 0.198 0.140 0.085 0.046 0.022 0.010 0.004 0.002 0.001 0.000 </w:t>
      </w:r>
    </w:p>
    <w:p w14:paraId="4417AC3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   13    14    15 </w:t>
      </w:r>
    </w:p>
    <w:p w14:paraId="5B3685A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0.000 0.000 0.000 </w:t>
      </w:r>
    </w:p>
    <w:p w14:paraId="55B2696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Posterior predictive mean for this individual:</w:t>
      </w:r>
    </w:p>
    <w:p w14:paraId="3882796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print(</w:t>
      </w:r>
      <w:proofErr w:type="spellStart"/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post.pred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.mean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0078F86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[1] 2.782012</w:t>
      </w:r>
    </w:p>
    <w:p w14:paraId="3BDD7A6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3AADA11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320A460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F2D3D6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15988C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8652B6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C3E434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BA75A6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####################################################</w:t>
      </w:r>
    </w:p>
    <w:p w14:paraId="5E44CF7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##### (Sparrow data with extra predictor)</w:t>
      </w:r>
    </w:p>
    <w:p w14:paraId="10D7767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####################################################</w:t>
      </w:r>
    </w:p>
    <w:p w14:paraId="34E8D7E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3B05C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mvtnorm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7FC6D2C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May need to install the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mvtnorm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package first?</w:t>
      </w:r>
    </w:p>
    <w:p w14:paraId="099107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If so, type at the command line: 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install.packages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mvtnorm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", dependencies=T)</w:t>
      </w:r>
    </w:p>
    <w:p w14:paraId="1BDA2A1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plugged in to the internet.</w:t>
      </w:r>
    </w:p>
    <w:p w14:paraId="1B8DBE1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7C1B33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sparrow.data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read.table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("https://people.stat.sc.edu/hitchcock/sparrowdatamore.txt", header=T)</w:t>
      </w:r>
    </w:p>
    <w:p w14:paraId="4D046C4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DBA442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y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,1]</w:t>
      </w:r>
    </w:p>
    <w:p w14:paraId="2DD5184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,2];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xsq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x^2</w:t>
      </w:r>
    </w:p>
    <w:p w14:paraId="6312528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urban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,3]</w:t>
      </w:r>
    </w:p>
    <w:p w14:paraId="50F42DD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28EE75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(rep(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1,times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=length(x)), x,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xsq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urban)</w:t>
      </w:r>
    </w:p>
    <w:p w14:paraId="7F4EFAA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3F3D6E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 &lt;- dim(X)[2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]  #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number of columns of matrix X</w:t>
      </w:r>
    </w:p>
    <w:p w14:paraId="0C873E5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B6F902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beta.prior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c(0,0,0,-0.5)</w:t>
      </w:r>
    </w:p>
    <w:p w14:paraId="41FB293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beta.prior.sd &lt;- rep(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10,times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=p)</w:t>
      </w:r>
    </w:p>
    <w:p w14:paraId="5B695AD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3CF53A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proposal.cov.matrix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var(log(y+1/2))*solve(t(X)%*%X)  </w:t>
      </w:r>
    </w:p>
    <w:p w14:paraId="73C9348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should be reasonable in this case:   should be close to (sigma^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2)*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(X'X)^{-1}</w:t>
      </w:r>
    </w:p>
    <w:p w14:paraId="08F16A2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083044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S &lt;- 30000</w:t>
      </w:r>
    </w:p>
    <w:p w14:paraId="2D491AE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beta.current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rep(0,times=p) # initial value for M-H algorithm</w:t>
      </w:r>
    </w:p>
    <w:p w14:paraId="6898C47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&lt;- 0 # will be to track "acceptance rate"</w:t>
      </w:r>
    </w:p>
    <w:p w14:paraId="47B6C3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970582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matrix(0,nrow=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S,ncol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=p)  # will store sampled values of beta vector</w:t>
      </w:r>
    </w:p>
    <w:p w14:paraId="75F222C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52C69D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for (s in 1:S) {</w:t>
      </w:r>
    </w:p>
    <w:p w14:paraId="73E4E5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beta.proposed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rmvnorm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(1,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beta.current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proposal.cov.matrix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</w:t>
      </w:r>
    </w:p>
    <w:p w14:paraId="2F537F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14FCD2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log.accept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.ratio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sum(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dpois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y,exp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beta.proposed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), log=T)) - sum(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dpois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y,exp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(X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beta.current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), log=T)) +</w:t>
      </w:r>
    </w:p>
    <w:p w14:paraId="5D7F62E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beta.proposed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beta.prior.mean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beta.prior.sd, log=T)) - </w:t>
      </w:r>
    </w:p>
    <w:p w14:paraId="7B0343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beta.current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beta.prior.mean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beta.prior.sd, log=T) )</w:t>
      </w:r>
    </w:p>
    <w:p w14:paraId="472EC24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7DFDEC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if 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log.accept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.ratio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&gt; log(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runif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(1)) ) {</w:t>
      </w:r>
    </w:p>
    <w:p w14:paraId="12717E7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beta.current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beta.proposed</w:t>
      </w:r>
      <w:proofErr w:type="spellEnd"/>
    </w:p>
    <w:p w14:paraId="270D415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acs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acs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+ 1</w:t>
      </w:r>
    </w:p>
    <w:p w14:paraId="42919E7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}</w:t>
      </w:r>
    </w:p>
    <w:p w14:paraId="6778597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F0C690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[s,]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beta.current</w:t>
      </w:r>
      <w:proofErr w:type="spellEnd"/>
    </w:p>
    <w:p w14:paraId="6A26A3C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6766393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7AE2C6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/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  #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gives the acceptance rate</w:t>
      </w:r>
    </w:p>
    <w:p w14:paraId="4FEB40F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F27343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>par(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2,2))</w:t>
      </w:r>
    </w:p>
    <w:p w14:paraId="6E0C0E6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[,1])  # plot autocorrelation values for beta_0</w:t>
      </w:r>
    </w:p>
    <w:p w14:paraId="5F927E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[,2])  # plot autocorrelation values for beta_1</w:t>
      </w:r>
    </w:p>
    <w:p w14:paraId="121E481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[,3])  # plot autocorrelation values for beta_2</w:t>
      </w:r>
    </w:p>
    <w:p w14:paraId="2EC14DB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[,4])  # plot autocorrelation values for beta_3</w:t>
      </w:r>
    </w:p>
    <w:p w14:paraId="48CF1C6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par(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1,1))</w:t>
      </w:r>
    </w:p>
    <w:p w14:paraId="4C817AB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E4E0D3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Seems to be an issue with serial dependence.</w:t>
      </w:r>
    </w:p>
    <w:p w14:paraId="335D89B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678F4B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Thinning out the sampled values by taking every 10th row:</w:t>
      </w:r>
    </w:p>
    <w:p w14:paraId="095001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D570F4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[10*(1:(S/10) ),]</w:t>
      </w:r>
    </w:p>
    <w:p w14:paraId="6FF1E6F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E36793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par(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2,2))</w:t>
      </w:r>
    </w:p>
    <w:p w14:paraId="7AD4BA3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[,1])  # plot autocorrelation values for beta_0</w:t>
      </w:r>
    </w:p>
    <w:p w14:paraId="4DF9F47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[,2])  # plot autocorrelation values for beta_1</w:t>
      </w:r>
    </w:p>
    <w:p w14:paraId="0924D44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[,3])  # plot autocorrelation values for beta_2</w:t>
      </w:r>
    </w:p>
    <w:p w14:paraId="64EF4C4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[,4])  # plot autocorrelation values for beta_3</w:t>
      </w:r>
    </w:p>
    <w:p w14:paraId="4B4D2B8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par(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1,1))</w:t>
      </w:r>
    </w:p>
    <w:p w14:paraId="6A8B08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2D2BE8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Looks much better...</w:t>
      </w:r>
    </w:p>
    <w:p w14:paraId="19E4A76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3F5CF6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Trace plots for the sampled beta_0 and beta_1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:</w:t>
      </w:r>
    </w:p>
    <w:p w14:paraId="3823D30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164922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par(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2,2))</w:t>
      </w:r>
    </w:p>
    <w:p w14:paraId="1A46F83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[,1], type='l')</w:t>
      </w:r>
    </w:p>
    <w:p w14:paraId="2FAD5C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[,2], type='l')</w:t>
      </w:r>
    </w:p>
    <w:p w14:paraId="28BBD02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[,3], type='l')</w:t>
      </w:r>
    </w:p>
    <w:p w14:paraId="482CD5C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[,4], type='l')</w:t>
      </w:r>
    </w:p>
    <w:p w14:paraId="7B13532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par(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1,1))</w:t>
      </w:r>
    </w:p>
    <w:p w14:paraId="2F6990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FD2B0E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0DA0F5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Removing burn-in:</w:t>
      </w:r>
    </w:p>
    <w:p w14:paraId="588C8DD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32A8B9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beta.values.thin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[-(1:200),]</w:t>
      </w:r>
    </w:p>
    <w:p w14:paraId="323AA7F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F4B068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Posterior summary:</w:t>
      </w:r>
    </w:p>
    <w:p w14:paraId="4C46215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978E3B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apply(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.thin.b,2,median)  # Posterior medians for each regression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coefficent</w:t>
      </w:r>
      <w:proofErr w:type="spellEnd"/>
    </w:p>
    <w:p w14:paraId="6DC49B4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A86BF2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rbind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emp.hpd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beta.values.thin.b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[,1], conf=0.95), </w:t>
      </w:r>
    </w:p>
    <w:p w14:paraId="0E60F1E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emp.hpd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[,2], conf=0.95), </w:t>
      </w:r>
    </w:p>
    <w:p w14:paraId="382CC22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emp.hpd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[,3], conf=0.95),</w:t>
      </w:r>
    </w:p>
    <w:p w14:paraId="2820EB1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emp.hpd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beta.values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[,4], conf=0.95) ) # approximate 95% HPD intervals</w:t>
      </w:r>
    </w:p>
    <w:p w14:paraId="11E8CA6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AA95F2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 Posterior prediction for model fit:</w:t>
      </w:r>
    </w:p>
    <w:p w14:paraId="3EB3580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1457CC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num.draws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beta.values.thin.b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61D0D5E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y.hats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matrix(0,nrow=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num.draws,ncol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(X))</w:t>
      </w:r>
    </w:p>
    <w:p w14:paraId="23A9EEA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for 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1:nrow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beta.values.thin.b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)){</w:t>
      </w:r>
    </w:p>
    <w:p w14:paraId="49367BA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y.hats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,] &lt;- exp( X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beta.values.thin.b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,]))</w:t>
      </w:r>
    </w:p>
    <w:p w14:paraId="4A3190F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}</w:t>
      </w:r>
    </w:p>
    <w:p w14:paraId="6A93973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B1D155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matrix.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of.ys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&lt;- matrix(y,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y.hats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y.hats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byrow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=T)</w:t>
      </w:r>
    </w:p>
    <w:p w14:paraId="65C9585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84EED5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In-sample MAE:</w:t>
      </w:r>
    </w:p>
    <w:p w14:paraId="06F4772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B8CDF5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mae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mean(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abs(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matrix.of.ys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y.hats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)); </w:t>
      </w:r>
    </w:p>
    <w:p w14:paraId="1660552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mae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8AFCFD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BC59C6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70D52A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### Poisson regression using the '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rstanarm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' package:</w:t>
      </w:r>
    </w:p>
    <w:p w14:paraId="65290F4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33C40F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Load packages</w:t>
      </w:r>
    </w:p>
    <w:p w14:paraId="6994BDE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bayesrules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A4581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rstanarm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277317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bayesplot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567A04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tidyverse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737D7F1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tidybayes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30817C6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library(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broom.mixed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728D8C2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B4671C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 xml:space="preserve">urban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as.factor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(urban)</w:t>
      </w:r>
    </w:p>
    <w:p w14:paraId="1887054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y,x,xsq,urban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EE3556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stan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_glm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wants to start out with the data in a data frame...</w:t>
      </w:r>
    </w:p>
    <w:p w14:paraId="425048F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D0C82A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stan_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glm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y ~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x+xsq+urban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</w:p>
    <w:p w14:paraId="03FC0B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data=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</w:t>
      </w:r>
    </w:p>
    <w:p w14:paraId="7760120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family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poisson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</w:t>
      </w:r>
    </w:p>
    <w:p w14:paraId="3BA049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prior_intercept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normal(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0, 0.5),</w:t>
      </w:r>
    </w:p>
    <w:p w14:paraId="0F3EB3D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prior = normal(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0,0,-0.5), 2.5,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autoscale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TRUE), </w:t>
      </w:r>
    </w:p>
    <w:p w14:paraId="738567E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chains = 2,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5000*2, </w:t>
      </w:r>
    </w:p>
    <w:p w14:paraId="5FEF5F2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prior_PD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FALSE)</w:t>
      </w:r>
    </w:p>
    <w:p w14:paraId="7D23615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159590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Some built-in MCMC checks:</w:t>
      </w:r>
    </w:p>
    <w:p w14:paraId="6BBA7F5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CB5411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mcmc_trace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008E163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mcmc_dens_overlay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65F6611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mcmc_acf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37F7A2E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23113F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A little autocorrelation, but nothing bad.</w:t>
      </w:r>
    </w:p>
    <w:p w14:paraId="1FD6DBD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0BCB86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Plotting 5 posterior predictive histograms/bar charts (not densities since Y is a discrete random variable here):</w:t>
      </w:r>
    </w:p>
    <w:p w14:paraId="32FAED1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F670CA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pp_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check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plotfun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"hist",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nreps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5) + </w:t>
      </w:r>
    </w:p>
    <w:p w14:paraId="0F5D7FC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("offspring")</w:t>
      </w:r>
    </w:p>
    <w:p w14:paraId="10FC64C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DB27AC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The predictive data sets match the observed data set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pretty well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... Poisson model looks good.</w:t>
      </w:r>
    </w:p>
    <w:p w14:paraId="031C503A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703E7C3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 Plotting 50 posterior plausible models:</w:t>
      </w:r>
    </w:p>
    <w:p w14:paraId="282F235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36BB2B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%&gt;%</w:t>
      </w:r>
    </w:p>
    <w:p w14:paraId="45B42F2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add_fitted_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draws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n = 50) %&gt;%</w:t>
      </w:r>
    </w:p>
    <w:p w14:paraId="2C82FEF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ggplot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(x = x, y = y, color = urban)) +</w:t>
      </w:r>
    </w:p>
    <w:p w14:paraId="387BD18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(y = .value, group = paste(urban, .draw)), </w:t>
      </w:r>
    </w:p>
    <w:p w14:paraId="0121D75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alpha = .1) +</w:t>
      </w:r>
    </w:p>
    <w:p w14:paraId="0A4E563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point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data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size = 0.1)</w:t>
      </w:r>
    </w:p>
    <w:p w14:paraId="7A4EEF6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143ED5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5F528C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Summary of point estimates and interval estimates for the betas:</w:t>
      </w:r>
    </w:p>
    <w:p w14:paraId="092B268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771CBA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sz w:val="16"/>
          <w:szCs w:val="16"/>
        </w:rPr>
        <w:t>tidy(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conf.int = TRUE,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conf.level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0.95)</w:t>
      </w:r>
    </w:p>
    <w:p w14:paraId="439EB1D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A1A503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E841B2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Posterior prediction of offspring of 3-yr-old rural sparrow:</w:t>
      </w:r>
    </w:p>
    <w:p w14:paraId="4D12AAD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02FF33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posterior_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predict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2A93207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(x=3,xsq=9,urban==0))</w:t>
      </w:r>
    </w:p>
    <w:p w14:paraId="695021C8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table(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422CDF3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E7CB1A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A posterior predictive distribution for this individual:</w:t>
      </w:r>
    </w:p>
    <w:p w14:paraId="20B817A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round(table(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)/length(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),3)</w:t>
      </w:r>
    </w:p>
    <w:p w14:paraId="516F4BA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5B679D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Posterior predictive mean for this individual:</w:t>
      </w:r>
    </w:p>
    <w:p w14:paraId="346E33E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2CB1C1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post.pred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as.numeric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( </w:t>
      </w:r>
    </w:p>
    <w:p w14:paraId="45013DA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row.names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(table(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))) %*%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as.numeric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(table(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)/length(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)) </w:t>
      </w:r>
    </w:p>
    <w:p w14:paraId="5BA7ECD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)</w:t>
      </w:r>
    </w:p>
    <w:p w14:paraId="5435E08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31F36E8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post.pred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.mean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62E37EC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C83039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Histogram of posterior predictive distribution for this individual:</w:t>
      </w:r>
    </w:p>
    <w:p w14:paraId="592E72C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mcmc_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hist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example_prediction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binwidth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1) + </w:t>
      </w:r>
    </w:p>
    <w:p w14:paraId="65F626D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667B8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"Predicted number of offspring of 3-yr-old rural sparrow")</w:t>
      </w:r>
    </w:p>
    <w:p w14:paraId="2F3CEB2F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F174530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Evaluating model fit:</w:t>
      </w:r>
    </w:p>
    <w:p w14:paraId="4AC6177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C7FA9B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poisson_predictions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posterior_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predict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389FB29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6194340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Plot the posterior predictive models for each student:</w:t>
      </w:r>
    </w:p>
    <w:p w14:paraId="0D9C1E0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ppc_intervals_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grouped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67B8">
        <w:rPr>
          <w:rFonts w:ascii="Courier New" w:hAnsi="Courier New" w:cs="Courier New"/>
          <w:sz w:val="16"/>
          <w:szCs w:val="16"/>
        </w:rPr>
        <w:t>sparrow_data$y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yrep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poisson_predictions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</w:p>
    <w:p w14:paraId="39398CB9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lastRenderedPageBreak/>
        <w:t xml:space="preserve">                      x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sparrow_data$x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</w:p>
    <w:p w14:paraId="6FD8714B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group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sparrow_data$urban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</w:t>
      </w:r>
    </w:p>
    <w:p w14:paraId="5D7F2D2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prob = 0.5,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prob_outer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0.95,</w:t>
      </w:r>
    </w:p>
    <w:p w14:paraId="72F4020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facet_args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list(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>scales = "fixed"))</w:t>
      </w:r>
    </w:p>
    <w:p w14:paraId="15FE2CE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530E08B7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Do the dark blue circles (observed counts) fall near the light blue circles (predicted counts)?</w:t>
      </w:r>
    </w:p>
    <w:p w14:paraId="5C712A0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Do most of the dark blue circles (observed counts) fall within the 95% prediction intervals?</w:t>
      </w:r>
    </w:p>
    <w:p w14:paraId="7C66F8D4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1564E17E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A numerical summary of in-sample model fit:</w:t>
      </w:r>
    </w:p>
    <w:p w14:paraId="5A2B57A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4BCE299C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prediction_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model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data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)</w:t>
      </w:r>
    </w:p>
    <w:p w14:paraId="3F1F294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97E657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># A (better?) numerical summary of out-of-sample model fit:</w:t>
      </w:r>
    </w:p>
    <w:p w14:paraId="7106C783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2C20EB8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poisson_cv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prediction_summary_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cv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(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model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sparrow_model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 xml:space="preserve">, </w:t>
      </w:r>
    </w:p>
    <w:p w14:paraId="05F81BC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                                    data = </w:t>
      </w:r>
      <w:proofErr w:type="spellStart"/>
      <w:r w:rsidRPr="00F667B8">
        <w:rPr>
          <w:rFonts w:ascii="Courier New" w:hAnsi="Courier New" w:cs="Courier New"/>
          <w:sz w:val="16"/>
          <w:szCs w:val="16"/>
        </w:rPr>
        <w:t>sparrow_data</w:t>
      </w:r>
      <w:proofErr w:type="spellEnd"/>
      <w:r w:rsidRPr="00F667B8">
        <w:rPr>
          <w:rFonts w:ascii="Courier New" w:hAnsi="Courier New" w:cs="Courier New"/>
          <w:sz w:val="16"/>
          <w:szCs w:val="16"/>
        </w:rPr>
        <w:t>, k = 10)</w:t>
      </w:r>
    </w:p>
    <w:p w14:paraId="1A4E0EDD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sz w:val="16"/>
          <w:szCs w:val="16"/>
        </w:rPr>
        <w:t>poisson_cv$cv</w:t>
      </w:r>
      <w:proofErr w:type="spellEnd"/>
    </w:p>
    <w:p w14:paraId="3F9CF3E6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345A091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Could fit a different model (like without x1? or with an interaction term?) </w:t>
      </w:r>
    </w:p>
    <w:p w14:paraId="212D7E45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  <w:r w:rsidRPr="00F667B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sz w:val="16"/>
          <w:szCs w:val="16"/>
        </w:rPr>
        <w:t>and</w:t>
      </w:r>
      <w:proofErr w:type="gramEnd"/>
      <w:r w:rsidRPr="00F667B8">
        <w:rPr>
          <w:rFonts w:ascii="Courier New" w:hAnsi="Courier New" w:cs="Courier New"/>
          <w:sz w:val="16"/>
          <w:szCs w:val="16"/>
        </w:rPr>
        <w:t xml:space="preserve"> compare MAE's across models ... smaller would be better.</w:t>
      </w:r>
    </w:p>
    <w:p w14:paraId="6951DB42" w14:textId="77777777" w:rsidR="00F667B8" w:rsidRPr="00F667B8" w:rsidRDefault="00F667B8" w:rsidP="00F667B8">
      <w:pPr>
        <w:rPr>
          <w:rFonts w:ascii="Courier New" w:hAnsi="Courier New" w:cs="Courier New"/>
          <w:sz w:val="16"/>
          <w:szCs w:val="16"/>
        </w:rPr>
      </w:pPr>
    </w:p>
    <w:p w14:paraId="04555AA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598487A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 Problem 6:</w:t>
      </w:r>
    </w:p>
    <w:p w14:paraId="4C55AFB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0E43F93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0BBBF9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1DB1E83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D25353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#(a)</w:t>
      </w:r>
    </w:p>
    <w:p w14:paraId="2777F05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6,mean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=5,sd=5)</w:t>
      </w:r>
    </w:p>
    <w:p w14:paraId="3F4B7C7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1] 0.5792597</w:t>
      </w:r>
    </w:p>
    <w:p w14:paraId="4DF2B2A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72BD81B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6,mean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=5,sd=5)/(1-pnorm(6,mean=5,sd=5))</w:t>
      </w:r>
    </w:p>
    <w:p w14:paraId="6B25644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1.376763</w:t>
      </w:r>
    </w:p>
    <w:p w14:paraId="1483DC5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1A7ED0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posterior probability that the mean is less than 6 is 1.38 times the</w:t>
      </w:r>
    </w:p>
    <w:p w14:paraId="423C60E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posterior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probability that the mean is not less than 6.</w:t>
      </w:r>
    </w:p>
    <w:p w14:paraId="215E95C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4A5941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1F2E2BA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94DEA4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4D21979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CC2122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#(b)</w:t>
      </w:r>
    </w:p>
    <w:p w14:paraId="5C3EBA14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6,mean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=10,sd=10)/(1-pnorm(6,mean=10,sd=10))</w:t>
      </w:r>
    </w:p>
    <w:p w14:paraId="6D758AA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1] 0.5257352</w:t>
      </w:r>
    </w:p>
    <w:p w14:paraId="5154E609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4109B81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prior probability that the mean is less than 6 is 0.53 times the</w:t>
      </w:r>
    </w:p>
    <w:p w14:paraId="2CE9305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prior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probability that the mean is not less than 6.</w:t>
      </w:r>
    </w:p>
    <w:p w14:paraId="08F134F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88A48D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5C184647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A4CEF28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647F9171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#(c)</w:t>
      </w:r>
    </w:p>
    <w:p w14:paraId="0CFB99EF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(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(6,mean=5,sd=5)/(1-pnorm(6,mean=5,sd=5)) )/( 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(6,mean=10,sd=10)/(1-pnorm(6,mean=10,sd=10)) )</w:t>
      </w:r>
    </w:p>
    <w:p w14:paraId="2B4D1F4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#[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1] 2.618739</w:t>
      </w:r>
    </w:p>
    <w:p w14:paraId="48B6664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187F5A9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The odds of the alternative hypothesis after seeing the data are 2.6 times</w:t>
      </w:r>
    </w:p>
    <w:p w14:paraId="68C2F253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greater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than the odds of the alternative hypothesis before seeing the data.</w:t>
      </w:r>
    </w:p>
    <w:p w14:paraId="19D73F15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Seeing the data increased the odds that mu is less than 6 by a factor of 2.6.</w:t>
      </w:r>
    </w:p>
    <w:p w14:paraId="719BD5CD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2661D2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22780DA6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2B0558C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71CECE3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25C95B90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#(d)</w:t>
      </w:r>
    </w:p>
    <w:p w14:paraId="38CA5F7B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proofErr w:type="gramStart"/>
      <w:r w:rsidRPr="00F667B8">
        <w:rPr>
          <w:rFonts w:ascii="Courier New" w:hAnsi="Courier New" w:cs="Courier New"/>
          <w:b/>
          <w:bCs/>
          <w:sz w:val="16"/>
          <w:szCs w:val="16"/>
        </w:rPr>
        <w:t>( (</w:t>
      </w:r>
      <w:proofErr w:type="gramEnd"/>
      <w:r w:rsidRPr="00F667B8">
        <w:rPr>
          <w:rFonts w:ascii="Courier New" w:hAnsi="Courier New" w:cs="Courier New"/>
          <w:b/>
          <w:bCs/>
          <w:sz w:val="16"/>
          <w:szCs w:val="16"/>
        </w:rPr>
        <w:t>1-pnorm(6,mean=5,sd=5))/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(6,mean=5,sd=5) )/( (1-pnorm(6,mean=10,sd=10))/</w:t>
      </w:r>
      <w:proofErr w:type="spellStart"/>
      <w:r w:rsidRPr="00F667B8">
        <w:rPr>
          <w:rFonts w:ascii="Courier New" w:hAnsi="Courier New" w:cs="Courier New"/>
          <w:b/>
          <w:bCs/>
          <w:sz w:val="16"/>
          <w:szCs w:val="16"/>
        </w:rPr>
        <w:t>pnorm</w:t>
      </w:r>
      <w:proofErr w:type="spellEnd"/>
      <w:r w:rsidRPr="00F667B8">
        <w:rPr>
          <w:rFonts w:ascii="Courier New" w:hAnsi="Courier New" w:cs="Courier New"/>
          <w:b/>
          <w:bCs/>
          <w:sz w:val="16"/>
          <w:szCs w:val="16"/>
        </w:rPr>
        <w:t>(6,mean=10,sd=10) )</w:t>
      </w:r>
    </w:p>
    <w:p w14:paraId="46BDC60E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 [1] 0.3818632</w:t>
      </w:r>
    </w:p>
    <w:p w14:paraId="7963CECA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</w:t>
      </w:r>
    </w:p>
    <w:p w14:paraId="05011512" w14:textId="77777777" w:rsidR="00F667B8" w:rsidRPr="00F667B8" w:rsidRDefault="00F667B8" w:rsidP="00F667B8">
      <w:pPr>
        <w:rPr>
          <w:rFonts w:ascii="Courier New" w:hAnsi="Courier New" w:cs="Courier New"/>
          <w:b/>
          <w:bCs/>
          <w:sz w:val="16"/>
          <w:szCs w:val="16"/>
        </w:rPr>
      </w:pPr>
      <w:r w:rsidRPr="00F667B8">
        <w:rPr>
          <w:rFonts w:ascii="Courier New" w:hAnsi="Courier New" w:cs="Courier New"/>
          <w:b/>
          <w:bCs/>
          <w:sz w:val="16"/>
          <w:szCs w:val="16"/>
        </w:rPr>
        <w:t>#########################################################################</w:t>
      </w:r>
    </w:p>
    <w:p w14:paraId="50E5C2E3" w14:textId="77777777" w:rsidR="00A9204E" w:rsidRPr="00F667B8" w:rsidRDefault="00A9204E">
      <w:pPr>
        <w:rPr>
          <w:rFonts w:ascii="Courier New" w:hAnsi="Courier New" w:cs="Courier New"/>
          <w:sz w:val="16"/>
          <w:szCs w:val="16"/>
        </w:rPr>
      </w:pPr>
    </w:p>
    <w:sectPr w:rsidR="00A9204E" w:rsidRPr="00F6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68915353">
    <w:abstractNumId w:val="19"/>
  </w:num>
  <w:num w:numId="2" w16cid:durableId="1749035456">
    <w:abstractNumId w:val="12"/>
  </w:num>
  <w:num w:numId="3" w16cid:durableId="1151557341">
    <w:abstractNumId w:val="10"/>
  </w:num>
  <w:num w:numId="4" w16cid:durableId="1205172178">
    <w:abstractNumId w:val="21"/>
  </w:num>
  <w:num w:numId="5" w16cid:durableId="1665544881">
    <w:abstractNumId w:val="13"/>
  </w:num>
  <w:num w:numId="6" w16cid:durableId="665859292">
    <w:abstractNumId w:val="16"/>
  </w:num>
  <w:num w:numId="7" w16cid:durableId="1639994469">
    <w:abstractNumId w:val="18"/>
  </w:num>
  <w:num w:numId="8" w16cid:durableId="1666743928">
    <w:abstractNumId w:val="9"/>
  </w:num>
  <w:num w:numId="9" w16cid:durableId="2137793181">
    <w:abstractNumId w:val="7"/>
  </w:num>
  <w:num w:numId="10" w16cid:durableId="2083208950">
    <w:abstractNumId w:val="6"/>
  </w:num>
  <w:num w:numId="11" w16cid:durableId="657079710">
    <w:abstractNumId w:val="5"/>
  </w:num>
  <w:num w:numId="12" w16cid:durableId="1051273169">
    <w:abstractNumId w:val="4"/>
  </w:num>
  <w:num w:numId="13" w16cid:durableId="1332444027">
    <w:abstractNumId w:val="8"/>
  </w:num>
  <w:num w:numId="14" w16cid:durableId="92753020">
    <w:abstractNumId w:val="3"/>
  </w:num>
  <w:num w:numId="15" w16cid:durableId="319890816">
    <w:abstractNumId w:val="2"/>
  </w:num>
  <w:num w:numId="16" w16cid:durableId="1577013075">
    <w:abstractNumId w:val="1"/>
  </w:num>
  <w:num w:numId="17" w16cid:durableId="1286691476">
    <w:abstractNumId w:val="0"/>
  </w:num>
  <w:num w:numId="18" w16cid:durableId="155731876">
    <w:abstractNumId w:val="14"/>
  </w:num>
  <w:num w:numId="19" w16cid:durableId="481432725">
    <w:abstractNumId w:val="15"/>
  </w:num>
  <w:num w:numId="20" w16cid:durableId="1045255257">
    <w:abstractNumId w:val="20"/>
  </w:num>
  <w:num w:numId="21" w16cid:durableId="1917131080">
    <w:abstractNumId w:val="17"/>
  </w:num>
  <w:num w:numId="22" w16cid:durableId="2043941159">
    <w:abstractNumId w:val="11"/>
  </w:num>
  <w:num w:numId="23" w16cid:durableId="17157386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B8"/>
    <w:rsid w:val="00645252"/>
    <w:rsid w:val="006D3D74"/>
    <w:rsid w:val="0083569A"/>
    <w:rsid w:val="00A9204E"/>
    <w:rsid w:val="00F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A161"/>
  <w15:chartTrackingRefBased/>
  <w15:docId w15:val="{27D12D9B-03C0-4DD7-9582-9DE5032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chco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12</Pages>
  <Words>3959</Words>
  <Characters>22568</Characters>
  <Application>Microsoft Office Word</Application>
  <DocSecurity>0</DocSecurity>
  <Lines>188</Lines>
  <Paragraphs>52</Paragraphs>
  <ScaleCrop>false</ScaleCrop>
  <Company/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HITCHCOCK, DAVID</dc:creator>
  <cp:keywords/>
  <dc:description/>
  <cp:lastModifiedBy>Hitchcock, David</cp:lastModifiedBy>
  <cp:revision>1</cp:revision>
  <dcterms:created xsi:type="dcterms:W3CDTF">2022-04-14T18:27:00Z</dcterms:created>
  <dcterms:modified xsi:type="dcterms:W3CDTF">2022-04-14T18:31:00Z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